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8539E43" w14:textId="77777777" w:rsidTr="00A6783B">
        <w:trPr>
          <w:trHeight w:val="270"/>
          <w:jc w:val="center"/>
        </w:trPr>
        <w:tc>
          <w:tcPr>
            <w:tcW w:w="10800" w:type="dxa"/>
          </w:tcPr>
          <w:p w14:paraId="578EB21B" w14:textId="77777777" w:rsidR="00A66B18" w:rsidRPr="0041428F" w:rsidRDefault="00401569" w:rsidP="00A66B18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18565832" wp14:editId="4382419E">
                  <wp:extent cx="2950845" cy="120078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45" cy="1200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34387" w14:textId="4E550676" w:rsidR="00F1737B" w:rsidRPr="00141430" w:rsidRDefault="002E3B42" w:rsidP="00141430">
      <w:pPr>
        <w:ind w:left="0"/>
      </w:pPr>
      <w:r>
        <w:rPr>
          <w:rFonts w:ascii="Calibri" w:eastAsia="Times New Roman" w:hAnsi="Calibri" w:cs="Calibri"/>
          <w:noProof/>
          <w:color w:val="auto"/>
          <w:kern w:val="0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2DBB2" wp14:editId="74D76352">
                <wp:simplePos x="0" y="0"/>
                <wp:positionH relativeFrom="column">
                  <wp:posOffset>-7690485</wp:posOffset>
                </wp:positionH>
                <wp:positionV relativeFrom="paragraph">
                  <wp:posOffset>-491490</wp:posOffset>
                </wp:positionV>
                <wp:extent cx="6805295" cy="1250066"/>
                <wp:effectExtent l="0" t="0" r="1460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5295" cy="12500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A5FCD" w14:textId="77777777" w:rsidR="00293FCE" w:rsidRPr="00CE6CB7" w:rsidRDefault="00293FC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2DBB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05.55pt;margin-top:-38.7pt;width:535.85pt;height:98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3HGOAIAAH0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" fillcolor="black [3213]" strokeweight=".5pt">
                <v:textbox>
                  <w:txbxContent>
                    <w:p w14:paraId="553A5FCD" w14:textId="77777777" w:rsidR="00293FCE" w:rsidRPr="00CE6CB7" w:rsidRDefault="00293FC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1430"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178824A7" wp14:editId="5E7AAB5E">
            <wp:simplePos x="0" y="0"/>
            <wp:positionH relativeFrom="leftMargin">
              <wp:align>right</wp:align>
            </wp:positionH>
            <wp:positionV relativeFrom="paragraph">
              <wp:posOffset>23495</wp:posOffset>
            </wp:positionV>
            <wp:extent cx="312420" cy="154940"/>
            <wp:effectExtent l="0" t="0" r="0" b="0"/>
            <wp:wrapTight wrapText="bothSides">
              <wp:wrapPolygon edited="0">
                <wp:start x="0" y="0"/>
                <wp:lineTo x="0" y="18590"/>
                <wp:lineTo x="19756" y="18590"/>
                <wp:lineTo x="19756" y="0"/>
                <wp:lineTo x="0" y="0"/>
              </wp:wrapPolygon>
            </wp:wrapTight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 answer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31242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7C6A5" w14:textId="11AF8E1B" w:rsidR="00F1737B" w:rsidRDefault="00F1737B" w:rsidP="00DB10EA">
      <w:pPr>
        <w:spacing w:before="0" w:after="0"/>
        <w:ind w:left="0" w:right="0"/>
        <w:rPr>
          <w:noProof/>
          <w:lang w:val="en-AU" w:eastAsia="en-AU"/>
        </w:rPr>
      </w:pPr>
    </w:p>
    <w:p w14:paraId="03194022" w14:textId="238A49D5" w:rsidR="00CE6CB7" w:rsidRDefault="00CE6CB7" w:rsidP="00F1737B">
      <w:pPr>
        <w:spacing w:before="0" w:after="0"/>
        <w:ind w:left="0" w:right="0"/>
        <w:rPr>
          <w:b/>
          <w:bCs/>
          <w:i/>
          <w:iCs/>
          <w:noProof/>
          <w:lang w:val="en-AU" w:eastAsia="en-AU"/>
        </w:rPr>
      </w:pPr>
    </w:p>
    <w:p w14:paraId="68992D06" w14:textId="44AE3B29" w:rsidR="00CE6CB7" w:rsidRDefault="00CE6CB7" w:rsidP="00F1737B">
      <w:pPr>
        <w:spacing w:before="0" w:after="0"/>
        <w:ind w:left="0" w:right="0"/>
        <w:rPr>
          <w:b/>
          <w:bCs/>
          <w:i/>
          <w:iCs/>
          <w:noProof/>
          <w:lang w:val="en-AU" w:eastAsia="en-AU"/>
        </w:rPr>
      </w:pPr>
    </w:p>
    <w:p w14:paraId="45488CA0" w14:textId="77777777" w:rsidR="00CE6CB7" w:rsidRDefault="00CE6CB7" w:rsidP="00F1737B">
      <w:pPr>
        <w:spacing w:before="0" w:after="0"/>
        <w:ind w:left="0" w:right="0"/>
        <w:rPr>
          <w:b/>
          <w:bCs/>
          <w:i/>
          <w:iCs/>
          <w:noProof/>
          <w:lang w:val="en-AU" w:eastAsia="en-AU"/>
        </w:rPr>
      </w:pPr>
    </w:p>
    <w:p w14:paraId="555C4940" w14:textId="77777777" w:rsidR="00CE6CB7" w:rsidRDefault="00CE6CB7" w:rsidP="00F1737B">
      <w:pPr>
        <w:spacing w:before="0" w:after="0"/>
        <w:ind w:left="0" w:right="0"/>
        <w:rPr>
          <w:b/>
          <w:bCs/>
          <w:i/>
          <w:iCs/>
          <w:noProof/>
          <w:lang w:val="en-AU" w:eastAsia="en-AU"/>
        </w:rPr>
      </w:pPr>
    </w:p>
    <w:p w14:paraId="66EA0FEB" w14:textId="77777777" w:rsidR="00CE6CB7" w:rsidRDefault="00CE6CB7" w:rsidP="00F1737B">
      <w:pPr>
        <w:spacing w:before="0" w:after="0"/>
        <w:ind w:left="0" w:right="0"/>
        <w:rPr>
          <w:b/>
          <w:bCs/>
          <w:i/>
          <w:iCs/>
          <w:noProof/>
          <w:lang w:val="en-AU" w:eastAsia="en-AU"/>
        </w:rPr>
      </w:pPr>
    </w:p>
    <w:p w14:paraId="6F5EDE6F" w14:textId="77777777" w:rsidR="00CE6CB7" w:rsidRDefault="00CE6CB7" w:rsidP="00F1737B">
      <w:pPr>
        <w:spacing w:before="0" w:after="0"/>
        <w:ind w:left="0" w:right="0"/>
        <w:rPr>
          <w:b/>
          <w:bCs/>
          <w:i/>
          <w:iCs/>
          <w:noProof/>
          <w:lang w:val="en-AU" w:eastAsia="en-AU"/>
        </w:rPr>
      </w:pPr>
    </w:p>
    <w:p w14:paraId="77114345" w14:textId="77777777" w:rsidR="00CE6CB7" w:rsidRDefault="00CE6CB7" w:rsidP="00F1737B">
      <w:pPr>
        <w:spacing w:before="0" w:after="0"/>
        <w:ind w:left="0" w:right="0"/>
        <w:rPr>
          <w:b/>
          <w:bCs/>
          <w:i/>
          <w:iCs/>
          <w:noProof/>
          <w:lang w:val="en-AU" w:eastAsia="en-AU"/>
        </w:rPr>
      </w:pPr>
    </w:p>
    <w:p w14:paraId="22A87192" w14:textId="77777777" w:rsidR="00CE6CB7" w:rsidRDefault="00CE6CB7" w:rsidP="00F1737B">
      <w:pPr>
        <w:spacing w:before="0" w:after="0"/>
        <w:ind w:left="0" w:right="0"/>
        <w:rPr>
          <w:b/>
          <w:bCs/>
          <w:i/>
          <w:iCs/>
          <w:noProof/>
          <w:lang w:val="en-AU" w:eastAsia="en-AU"/>
        </w:rPr>
      </w:pPr>
    </w:p>
    <w:p w14:paraId="7AFF837B" w14:textId="77777777" w:rsidR="00CE6CB7" w:rsidRDefault="00CE6CB7" w:rsidP="00F1737B">
      <w:pPr>
        <w:spacing w:before="0" w:after="0"/>
        <w:ind w:left="0" w:right="0"/>
        <w:rPr>
          <w:b/>
          <w:bCs/>
          <w:i/>
          <w:iCs/>
          <w:noProof/>
          <w:lang w:val="en-AU" w:eastAsia="en-AU"/>
        </w:rPr>
      </w:pPr>
    </w:p>
    <w:p w14:paraId="13C6E144" w14:textId="77777777" w:rsidR="00CE6CB7" w:rsidRDefault="00CE6CB7" w:rsidP="00F1737B">
      <w:pPr>
        <w:spacing w:before="0" w:after="0"/>
        <w:ind w:left="0" w:right="0"/>
        <w:rPr>
          <w:b/>
          <w:bCs/>
          <w:i/>
          <w:iCs/>
          <w:noProof/>
          <w:lang w:val="en-AU" w:eastAsia="en-AU"/>
        </w:rPr>
      </w:pPr>
    </w:p>
    <w:p w14:paraId="13D08441" w14:textId="77777777" w:rsidR="00CE6CB7" w:rsidRDefault="00CE6CB7" w:rsidP="00F1737B">
      <w:pPr>
        <w:spacing w:before="0" w:after="0"/>
        <w:ind w:left="0" w:right="0"/>
        <w:rPr>
          <w:b/>
          <w:bCs/>
          <w:i/>
          <w:iCs/>
          <w:noProof/>
          <w:lang w:val="en-AU" w:eastAsia="en-AU"/>
        </w:rPr>
      </w:pPr>
    </w:p>
    <w:p w14:paraId="792A5948" w14:textId="590FBC95" w:rsidR="005459B5" w:rsidRPr="005459B5" w:rsidRDefault="005459B5" w:rsidP="00F1737B">
      <w:pPr>
        <w:spacing w:before="0" w:after="0"/>
        <w:ind w:left="0" w:right="0"/>
        <w:rPr>
          <w:b/>
          <w:bCs/>
          <w:i/>
          <w:iCs/>
          <w:noProof/>
          <w:sz w:val="22"/>
          <w:szCs w:val="18"/>
          <w:lang w:val="en-AU" w:eastAsia="en-AU"/>
        </w:rPr>
      </w:pPr>
    </w:p>
    <w:p w14:paraId="47E95B95" w14:textId="77777777" w:rsidR="005459B5" w:rsidRPr="005459B5" w:rsidRDefault="005459B5" w:rsidP="00F1737B">
      <w:pPr>
        <w:spacing w:before="0" w:after="0"/>
        <w:ind w:left="0" w:right="0"/>
        <w:rPr>
          <w:b/>
          <w:bCs/>
          <w:i/>
          <w:iCs/>
          <w:noProof/>
          <w:sz w:val="22"/>
          <w:szCs w:val="18"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340"/>
      </w:tblGrid>
      <w:tr w:rsidR="005459B5" w:rsidRPr="005459B5" w14:paraId="20562204" w14:textId="77777777" w:rsidTr="00141430">
        <w:tc>
          <w:tcPr>
            <w:tcW w:w="2405" w:type="dxa"/>
            <w:shd w:val="clear" w:color="auto" w:fill="000000" w:themeFill="text1"/>
            <w:vAlign w:val="center"/>
          </w:tcPr>
          <w:p w14:paraId="7AC8D78D" w14:textId="6BBF23AF" w:rsidR="005459B5" w:rsidRPr="005459B5" w:rsidRDefault="005459B5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sz w:val="22"/>
                <w:szCs w:val="18"/>
                <w:lang w:val="en-AU" w:eastAsia="en-AU"/>
              </w:rPr>
            </w:pPr>
          </w:p>
        </w:tc>
        <w:tc>
          <w:tcPr>
            <w:tcW w:w="4340" w:type="dxa"/>
            <w:shd w:val="clear" w:color="auto" w:fill="000000" w:themeFill="text1"/>
            <w:vAlign w:val="center"/>
          </w:tcPr>
          <w:p w14:paraId="06024678" w14:textId="3D161081" w:rsidR="005459B5" w:rsidRPr="005459B5" w:rsidRDefault="005459B5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sz w:val="22"/>
                <w:szCs w:val="18"/>
                <w:lang w:val="en-AU" w:eastAsia="en-AU"/>
              </w:rPr>
            </w:pPr>
          </w:p>
        </w:tc>
      </w:tr>
      <w:tr w:rsidR="005459B5" w:rsidRPr="005459B5" w14:paraId="66148A55" w14:textId="77777777" w:rsidTr="00141430">
        <w:trPr>
          <w:trHeight w:val="58"/>
        </w:trPr>
        <w:tc>
          <w:tcPr>
            <w:tcW w:w="2405" w:type="dxa"/>
          </w:tcPr>
          <w:p w14:paraId="2363C4AD" w14:textId="5835D9D0" w:rsidR="005459B5" w:rsidRPr="005459B5" w:rsidRDefault="005459B5" w:rsidP="004E6A37">
            <w:pPr>
              <w:spacing w:before="0" w:after="0"/>
              <w:ind w:left="0" w:right="0"/>
              <w:rPr>
                <w:noProof/>
                <w:sz w:val="22"/>
                <w:szCs w:val="18"/>
                <w:lang w:val="en-AU" w:eastAsia="en-AU"/>
              </w:rPr>
            </w:pPr>
          </w:p>
        </w:tc>
        <w:tc>
          <w:tcPr>
            <w:tcW w:w="4340" w:type="dxa"/>
          </w:tcPr>
          <w:p w14:paraId="457CF6CA" w14:textId="32184AD8" w:rsidR="005459B5" w:rsidRPr="00141430" w:rsidRDefault="005459B5" w:rsidP="00141430">
            <w:pPr>
              <w:spacing w:before="0" w:after="0"/>
              <w:ind w:left="0" w:right="0"/>
              <w:rPr>
                <w:i/>
                <w:iCs/>
                <w:noProof/>
                <w:sz w:val="22"/>
                <w:szCs w:val="18"/>
                <w:lang w:val="en-AU" w:eastAsia="en-AU"/>
              </w:rPr>
            </w:pPr>
          </w:p>
        </w:tc>
      </w:tr>
    </w:tbl>
    <w:p w14:paraId="2211825B" w14:textId="3D0BCEBF" w:rsidR="00EC33FF" w:rsidRPr="00293FCE" w:rsidRDefault="00EC33FF" w:rsidP="00F1737B">
      <w:pPr>
        <w:spacing w:before="0" w:after="0"/>
        <w:ind w:left="0" w:right="0"/>
        <w:rPr>
          <w:b/>
          <w:bCs/>
          <w:i/>
          <w:iCs/>
          <w:noProof/>
          <w:lang w:val="en-AU" w:eastAsia="en-AU"/>
        </w:rPr>
      </w:pPr>
    </w:p>
    <w:p w14:paraId="41DACB1D" w14:textId="77777777" w:rsidR="00293FCE" w:rsidRDefault="00293FCE" w:rsidP="00DB10EA">
      <w:pPr>
        <w:spacing w:before="0" w:after="0"/>
        <w:ind w:left="0" w:right="0"/>
        <w:rPr>
          <w:rFonts w:ascii="Calibri" w:eastAsia="Times New Roman" w:hAnsi="Calibri" w:cs="Calibri"/>
          <w:color w:val="auto"/>
          <w:kern w:val="0"/>
          <w:sz w:val="22"/>
          <w:szCs w:val="22"/>
          <w:lang w:eastAsia="en-AU"/>
        </w:rPr>
      </w:pPr>
    </w:p>
    <w:p w14:paraId="4F7DDACC" w14:textId="300CDA6F" w:rsidR="00F1737B" w:rsidRDefault="008F3614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  <w:r>
        <w:rPr>
          <w:rFonts w:ascii="Calibri" w:eastAsia="Times New Roman" w:hAnsi="Calibri" w:cs="Calibri"/>
          <w:color w:val="auto"/>
          <w:kern w:val="0"/>
          <w:sz w:val="22"/>
          <w:szCs w:val="22"/>
          <w:lang w:eastAsia="en-AU"/>
        </w:rPr>
        <w:br/>
      </w:r>
      <w:r w:rsidR="00DB10EA"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  <w:br/>
      </w:r>
    </w:p>
    <w:p w14:paraId="6686FA58" w14:textId="77777777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7E8BD9F8" w14:textId="77777777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712B115F" w14:textId="77777777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50B1ECED" w14:textId="77777777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72B012AE" w14:textId="77777777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3889CCA5" w14:textId="77777777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5C0F2441" w14:textId="12A987C3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200E9D7A" w14:textId="33007F6E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2894E653" w14:textId="748A1075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3E61AFC2" w14:textId="781A8901" w:rsidR="00AD1D45" w:rsidRDefault="00AD1D45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7F9C6C2C" w14:textId="407D8290" w:rsidR="00DB10EA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1:</w:t>
      </w:r>
      <w:r w:rsidR="004D1382">
        <w:rPr>
          <w:b/>
          <w:bCs/>
          <w:noProof/>
          <w:lang w:val="en-AU" w:eastAsia="en-AU"/>
        </w:rPr>
        <w:t xml:space="preserve"> </w:t>
      </w:r>
    </w:p>
    <w:p w14:paraId="2B7E53BA" w14:textId="285ECD3B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D1382" w14:paraId="742CDB4B" w14:textId="77777777" w:rsidTr="004225F9">
        <w:tc>
          <w:tcPr>
            <w:tcW w:w="3681" w:type="dxa"/>
            <w:shd w:val="clear" w:color="auto" w:fill="000000" w:themeFill="text1"/>
            <w:vAlign w:val="center"/>
          </w:tcPr>
          <w:p w14:paraId="1FE3C7DD" w14:textId="79E3FF26" w:rsidR="004D1382" w:rsidRPr="004225F9" w:rsidRDefault="004D1382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07719FE" w14:textId="5D66CB1C" w:rsidR="004D1382" w:rsidRPr="004225F9" w:rsidRDefault="004225F9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="004D1382"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D1382" w14:paraId="3C80CA67" w14:textId="77777777" w:rsidTr="004225F9">
        <w:tc>
          <w:tcPr>
            <w:tcW w:w="3681" w:type="dxa"/>
          </w:tcPr>
          <w:p w14:paraId="77E5CB06" w14:textId="2B5A3770" w:rsidR="004D1382" w:rsidRDefault="00FF1B9E" w:rsidP="00DB10EA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45AA9772" w14:textId="498D8611" w:rsidR="004D1382" w:rsidRDefault="00FF1B9E" w:rsidP="00DB10EA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Found nothing suspicious velma khan was replying to john email</w:t>
            </w:r>
          </w:p>
        </w:tc>
      </w:tr>
    </w:tbl>
    <w:p w14:paraId="57F40EEC" w14:textId="48ED60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59471B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543EBD7" w14:textId="2A069665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2: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3419EA2A" w14:textId="61391AF5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43DAEB7A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1AA35C39" w14:textId="3AC048A5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815B55A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127A820D" w14:textId="77777777" w:rsidTr="004E6A37">
        <w:tc>
          <w:tcPr>
            <w:tcW w:w="3681" w:type="dxa"/>
          </w:tcPr>
          <w:p w14:paraId="4088807C" w14:textId="0D452CC0" w:rsidR="004225F9" w:rsidRDefault="00FF1B9E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Malicious </w:t>
            </w:r>
          </w:p>
        </w:tc>
        <w:tc>
          <w:tcPr>
            <w:tcW w:w="7109" w:type="dxa"/>
          </w:tcPr>
          <w:p w14:paraId="5AEC438A" w14:textId="1BA5BBDB" w:rsidR="004225F9" w:rsidRDefault="00FF1B9E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-The email domain name is from russia</w:t>
            </w:r>
          </w:p>
          <w:p w14:paraId="3B4FD604" w14:textId="40248D10" w:rsidR="00FF1B9E" w:rsidRDefault="00FF1B9E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-The attached link is requesting my personal email information</w:t>
            </w:r>
          </w:p>
          <w:p w14:paraId="4FB5F4BB" w14:textId="554463BF" w:rsidR="00FF1B9E" w:rsidRDefault="00FF1B9E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-Office365 will never contact you to from a third party email</w:t>
            </w:r>
          </w:p>
        </w:tc>
      </w:tr>
    </w:tbl>
    <w:p w14:paraId="66CC10B4" w14:textId="3DA9B23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3432C4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ABF4DA7" w14:textId="59C4707D" w:rsidR="00DB10EA" w:rsidRPr="004225F9" w:rsidRDefault="00DB10EA" w:rsidP="00DB10EA">
      <w:pPr>
        <w:spacing w:before="0" w:after="0"/>
        <w:ind w:left="0" w:right="0"/>
        <w:rPr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3: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0445ABFE" w14:textId="7FE3E7D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01DB49CF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00DBF795" w14:textId="7DAFB4E2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1B5ADDA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3141836" w14:textId="77777777" w:rsidTr="004E6A37">
        <w:tc>
          <w:tcPr>
            <w:tcW w:w="3681" w:type="dxa"/>
          </w:tcPr>
          <w:p w14:paraId="54AB3F5C" w14:textId="08C5A691" w:rsidR="004225F9" w:rsidRDefault="00FF1B9E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28E3B137" w14:textId="77777777" w:rsidR="004225F9" w:rsidRDefault="00FF1B9E" w:rsidP="00FF1B9E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link is phishing link to steal my facebook login information</w:t>
            </w:r>
          </w:p>
          <w:p w14:paraId="48AA949D" w14:textId="460CC007" w:rsidR="00FF1B9E" w:rsidRPr="00FF1B9E" w:rsidRDefault="00FF1B9E" w:rsidP="00FF1B9E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</w:p>
        </w:tc>
      </w:tr>
    </w:tbl>
    <w:p w14:paraId="654228A0" w14:textId="361D765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351B6E2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E9119A3" w14:textId="601C5668" w:rsidR="00DB10EA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4: </w:t>
      </w:r>
    </w:p>
    <w:p w14:paraId="3E1C46CC" w14:textId="5DD4E63C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69A001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44F1ACE7" w14:textId="58BB453A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682F93B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0E6DC805" w14:textId="77777777" w:rsidTr="004E6A37">
        <w:tc>
          <w:tcPr>
            <w:tcW w:w="3681" w:type="dxa"/>
          </w:tcPr>
          <w:p w14:paraId="3A6E5C37" w14:textId="1C3D97AD" w:rsidR="004225F9" w:rsidRDefault="00F53984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0C45B431" w14:textId="77777777" w:rsidR="004225F9" w:rsidRDefault="00F53984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-no link was attached</w:t>
            </w:r>
          </w:p>
          <w:p w14:paraId="36D46D31" w14:textId="77C66057" w:rsidR="00F53984" w:rsidRDefault="00F53984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-it was a forwarded email for marketting purpose</w:t>
            </w:r>
          </w:p>
        </w:tc>
      </w:tr>
    </w:tbl>
    <w:p w14:paraId="4B917BBD" w14:textId="2744E9BD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9C7B69A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043A0721" w14:textId="3A2BBC4F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5: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43250BA0" w14:textId="7F3BDA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265F59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49F2BC7" w14:textId="091982D1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</w:t>
            </w:r>
            <w:r w:rsidR="005459B5">
              <w:rPr>
                <w:b/>
                <w:bCs/>
                <w:noProof/>
                <w:color w:val="FFFFFF" w:themeColor="background1"/>
                <w:lang w:val="en-AU" w:eastAsia="en-AU"/>
              </w:rPr>
              <w:t>i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95F4178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6C8ECCDA" w14:textId="77777777" w:rsidTr="004E6A37">
        <w:tc>
          <w:tcPr>
            <w:tcW w:w="3681" w:type="dxa"/>
          </w:tcPr>
          <w:p w14:paraId="330148AD" w14:textId="5BDC519B" w:rsidR="004225F9" w:rsidRDefault="00F53984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534DD91B" w14:textId="7C5B3190" w:rsidR="004225F9" w:rsidRDefault="00F53984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-no Fbi agent will ever contact you with this type of information,its definitely a con artist trying to steal your information or money </w:t>
            </w:r>
          </w:p>
        </w:tc>
      </w:tr>
    </w:tbl>
    <w:p w14:paraId="3632D2BB" w14:textId="56CB151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47F5064C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C6029EC" w14:textId="3AE3E516" w:rsidR="0064428C" w:rsidRPr="0064428C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6: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68B34480" w14:textId="4057E181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370D91FC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3D55C48D" w14:textId="32BC422D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E622AB8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8FB5F5B" w14:textId="77777777" w:rsidTr="004E6A37">
        <w:tc>
          <w:tcPr>
            <w:tcW w:w="3681" w:type="dxa"/>
          </w:tcPr>
          <w:p w14:paraId="1EA652C8" w14:textId="75ECE39A" w:rsidR="004225F9" w:rsidRDefault="00F53984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132D1C0D" w14:textId="4499D053" w:rsidR="004225F9" w:rsidRDefault="00F53984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-The email is from a co worker ,because its from a verify email address on the company domain</w:t>
            </w:r>
          </w:p>
          <w:p w14:paraId="50F6E6A6" w14:textId="57C91714" w:rsidR="00F53984" w:rsidRDefault="00F53984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-no personal information has been requested</w:t>
            </w:r>
          </w:p>
          <w:p w14:paraId="6DC27B26" w14:textId="7D8A2FF8" w:rsidR="00F53984" w:rsidRDefault="00F53984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</w:tc>
      </w:tr>
    </w:tbl>
    <w:p w14:paraId="0672E723" w14:textId="0119D1F5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569845DF" w14:textId="77777777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457520F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428F867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4A399A3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FB1E31E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6D40254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D7510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CE6DBE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5722073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F9A178C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E0AD0B4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E41016B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7950D5B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3CB0AB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490B849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73B74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1DDF96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376624" w14:textId="53D85448" w:rsidR="00A66B18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7: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75C508C9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18855349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93D3612" w14:textId="7B437F4D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C501D6B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28C2640E" w14:textId="77777777" w:rsidTr="004E6A37">
        <w:tc>
          <w:tcPr>
            <w:tcW w:w="3681" w:type="dxa"/>
          </w:tcPr>
          <w:p w14:paraId="4DD8E0F3" w14:textId="138D02CF" w:rsidR="004225F9" w:rsidRDefault="00F53984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maliciious</w:t>
            </w:r>
          </w:p>
        </w:tc>
        <w:tc>
          <w:tcPr>
            <w:tcW w:w="7109" w:type="dxa"/>
          </w:tcPr>
          <w:p w14:paraId="685BEDAC" w14:textId="77777777" w:rsidR="004225F9" w:rsidRDefault="00F53984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-the link is definitely a phishing link to steal personal information</w:t>
            </w:r>
          </w:p>
          <w:p w14:paraId="143AA46B" w14:textId="411940AA" w:rsidR="00F53984" w:rsidRDefault="00F53984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- the email name is nothing related to geico</w:t>
            </w:r>
          </w:p>
        </w:tc>
      </w:tr>
    </w:tbl>
    <w:p w14:paraId="3A45F7B9" w14:textId="77777777" w:rsidR="004225F9" w:rsidRPr="0064428C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28E29B" w14:textId="648A3590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2535CCAD" w14:textId="1BF9C9E3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58C2D66A" w14:textId="77777777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189C1FA3" w14:textId="38767D8B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34BB025B" w14:textId="77777777" w:rsidR="0064428C" w:rsidRPr="00AD1D45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1D671A8E" w14:textId="77777777" w:rsidR="00141430" w:rsidRPr="00AD1D45" w:rsidRDefault="00141430">
      <w:pPr>
        <w:spacing w:before="0" w:after="0"/>
        <w:ind w:left="0" w:right="0"/>
        <w:rPr>
          <w:noProof/>
          <w:lang w:val="en-AU" w:eastAsia="en-AU"/>
        </w:rPr>
      </w:pPr>
    </w:p>
    <w:sectPr w:rsidR="00141430" w:rsidRPr="00AD1D45" w:rsidSect="00141430">
      <w:headerReference w:type="default" r:id="rId12"/>
      <w:pgSz w:w="12240" w:h="15840" w:code="1"/>
      <w:pgMar w:top="720" w:right="720" w:bottom="24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F03BA" w14:textId="77777777" w:rsidR="00BE12EE" w:rsidRDefault="00BE12EE" w:rsidP="00A66B18">
      <w:pPr>
        <w:spacing w:before="0" w:after="0"/>
      </w:pPr>
      <w:r>
        <w:separator/>
      </w:r>
    </w:p>
  </w:endnote>
  <w:endnote w:type="continuationSeparator" w:id="0">
    <w:p w14:paraId="20C07D0F" w14:textId="77777777" w:rsidR="00BE12EE" w:rsidRDefault="00BE12E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4F432" w14:textId="77777777" w:rsidR="00BE12EE" w:rsidRDefault="00BE12EE" w:rsidP="00A66B18">
      <w:pPr>
        <w:spacing w:before="0" w:after="0"/>
      </w:pPr>
      <w:r>
        <w:separator/>
      </w:r>
    </w:p>
  </w:footnote>
  <w:footnote w:type="continuationSeparator" w:id="0">
    <w:p w14:paraId="6F5494C6" w14:textId="77777777" w:rsidR="00BE12EE" w:rsidRDefault="00BE12E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620A" w14:textId="77777777" w:rsidR="00A66B18" w:rsidRDefault="00A66B18">
    <w:pPr>
      <w:pStyle w:val="Header"/>
    </w:pPr>
    <w:r w:rsidRPr="0041428F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6BE9C69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8C3E5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89523E4"/>
    <w:multiLevelType w:val="hybridMultilevel"/>
    <w:tmpl w:val="7FD20404"/>
    <w:lvl w:ilvl="0" w:tplc="E5384EB8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968662">
    <w:abstractNumId w:val="0"/>
  </w:num>
  <w:num w:numId="2" w16cid:durableId="2016422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0D"/>
    <w:rsid w:val="00081375"/>
    <w:rsid w:val="00083BAA"/>
    <w:rsid w:val="000D2CD6"/>
    <w:rsid w:val="0010680C"/>
    <w:rsid w:val="00141430"/>
    <w:rsid w:val="00152B0B"/>
    <w:rsid w:val="001766D6"/>
    <w:rsid w:val="00192419"/>
    <w:rsid w:val="001C270D"/>
    <w:rsid w:val="001E2320"/>
    <w:rsid w:val="00214E28"/>
    <w:rsid w:val="00293FCE"/>
    <w:rsid w:val="002E3B42"/>
    <w:rsid w:val="00352B81"/>
    <w:rsid w:val="00394757"/>
    <w:rsid w:val="003A0150"/>
    <w:rsid w:val="003E24DF"/>
    <w:rsid w:val="003F5657"/>
    <w:rsid w:val="00401569"/>
    <w:rsid w:val="0041428F"/>
    <w:rsid w:val="004225F9"/>
    <w:rsid w:val="004A2B0D"/>
    <w:rsid w:val="004C193D"/>
    <w:rsid w:val="004D1382"/>
    <w:rsid w:val="005459B5"/>
    <w:rsid w:val="005C2210"/>
    <w:rsid w:val="00615018"/>
    <w:rsid w:val="0062123A"/>
    <w:rsid w:val="0064428C"/>
    <w:rsid w:val="00646E75"/>
    <w:rsid w:val="00666188"/>
    <w:rsid w:val="006F6F10"/>
    <w:rsid w:val="00706CAA"/>
    <w:rsid w:val="00783E79"/>
    <w:rsid w:val="007B2BC1"/>
    <w:rsid w:val="007B5AE8"/>
    <w:rsid w:val="007F5192"/>
    <w:rsid w:val="008F3614"/>
    <w:rsid w:val="008F6C0D"/>
    <w:rsid w:val="0091575C"/>
    <w:rsid w:val="00982F7C"/>
    <w:rsid w:val="00A25DE7"/>
    <w:rsid w:val="00A26FE7"/>
    <w:rsid w:val="00A66B18"/>
    <w:rsid w:val="00A6783B"/>
    <w:rsid w:val="00A96CF8"/>
    <w:rsid w:val="00AA089B"/>
    <w:rsid w:val="00AD1D45"/>
    <w:rsid w:val="00AE1388"/>
    <w:rsid w:val="00AF3982"/>
    <w:rsid w:val="00B246DB"/>
    <w:rsid w:val="00B50294"/>
    <w:rsid w:val="00B57D6E"/>
    <w:rsid w:val="00BE12EE"/>
    <w:rsid w:val="00C04114"/>
    <w:rsid w:val="00C701F7"/>
    <w:rsid w:val="00C70786"/>
    <w:rsid w:val="00CE6CB7"/>
    <w:rsid w:val="00D10958"/>
    <w:rsid w:val="00D66593"/>
    <w:rsid w:val="00DB10EA"/>
    <w:rsid w:val="00DE6DA2"/>
    <w:rsid w:val="00DF2D30"/>
    <w:rsid w:val="00E4786A"/>
    <w:rsid w:val="00E55D74"/>
    <w:rsid w:val="00E6540C"/>
    <w:rsid w:val="00E81E2A"/>
    <w:rsid w:val="00EC33FF"/>
    <w:rsid w:val="00EE0952"/>
    <w:rsid w:val="00F1737B"/>
    <w:rsid w:val="00F53984"/>
    <w:rsid w:val="00FE0F43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7F5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4D1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25F9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2023-08-16T01:37:00Z</dcterms:created>
  <dcterms:modified xsi:type="dcterms:W3CDTF">2023-08-16T01:37:00Z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